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35E3" w14:textId="3A19EFD1" w:rsidR="00A9204E" w:rsidRDefault="00BA473C" w:rsidP="00BA473C">
      <w:pPr>
        <w:jc w:val="center"/>
      </w:pPr>
      <w:r>
        <w:t xml:space="preserve">LAPORAN LARAVEL </w:t>
      </w:r>
    </w:p>
    <w:p w14:paraId="1CCF1DBB" w14:textId="7B39CA7A" w:rsidR="00BA473C" w:rsidRDefault="00BA473C" w:rsidP="00BA473C">
      <w:pPr>
        <w:jc w:val="center"/>
      </w:pPr>
      <w:r>
        <w:t>XII RPL</w:t>
      </w:r>
    </w:p>
    <w:p w14:paraId="39E0B1BD" w14:textId="77777777" w:rsidR="00BA473C" w:rsidRDefault="00BA473C" w:rsidP="00BA473C">
      <w:pPr>
        <w:jc w:val="center"/>
      </w:pPr>
    </w:p>
    <w:p w14:paraId="782AFB60" w14:textId="550F21EA" w:rsidR="00BA473C" w:rsidRDefault="00BA473C" w:rsidP="00BA473C">
      <w:proofErr w:type="gramStart"/>
      <w:r>
        <w:t>NAMA:SALSABILLA</w:t>
      </w:r>
      <w:proofErr w:type="gramEnd"/>
    </w:p>
    <w:p w14:paraId="2F1E8F83" w14:textId="6464D5EC" w:rsidR="00BA473C" w:rsidRDefault="00BA473C" w:rsidP="00BA473C">
      <w:proofErr w:type="gramStart"/>
      <w:r>
        <w:t>KELAS:XII</w:t>
      </w:r>
      <w:proofErr w:type="gramEnd"/>
      <w:r>
        <w:t xml:space="preserve"> RPL</w:t>
      </w:r>
    </w:p>
    <w:p w14:paraId="57E03BA9" w14:textId="77777777" w:rsidR="00BA473C" w:rsidRDefault="00BA473C" w:rsidP="00BA473C"/>
    <w:p w14:paraId="35D47237" w14:textId="21F3C6A2" w:rsidR="00BA473C" w:rsidRP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1.</w:t>
      </w:r>
      <w:r w:rsidRPr="00BA473C">
        <w:rPr>
          <w:b/>
          <w:bCs/>
          <w:i/>
          <w:iCs/>
          <w:sz w:val="28"/>
          <w:szCs w:val="28"/>
          <w:u w:val="single"/>
        </w:rPr>
        <w:t>KODINGAN UNTUK BIODATACONTROLLER.PHP</w:t>
      </w:r>
    </w:p>
    <w:p w14:paraId="7E78ED6E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>&lt;?</w:t>
      </w:r>
      <w:proofErr w:type="spellStart"/>
      <w:r w:rsidRPr="00BA3B07">
        <w:rPr>
          <w:sz w:val="20"/>
          <w:szCs w:val="20"/>
        </w:rPr>
        <w:t>php</w:t>
      </w:r>
      <w:proofErr w:type="spellEnd"/>
    </w:p>
    <w:p w14:paraId="003981B0" w14:textId="77777777" w:rsidR="00BA3B07" w:rsidRPr="00BA3B07" w:rsidRDefault="00BA3B07" w:rsidP="00BA3B07">
      <w:pPr>
        <w:rPr>
          <w:sz w:val="20"/>
          <w:szCs w:val="20"/>
        </w:rPr>
      </w:pPr>
    </w:p>
    <w:p w14:paraId="3930DFA1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>namespace App\Http\Controllers;</w:t>
      </w:r>
    </w:p>
    <w:p w14:paraId="23000127" w14:textId="77777777" w:rsidR="00BA3B07" w:rsidRPr="00BA3B07" w:rsidRDefault="00BA3B07" w:rsidP="00BA3B07">
      <w:pPr>
        <w:rPr>
          <w:sz w:val="20"/>
          <w:szCs w:val="20"/>
        </w:rPr>
      </w:pPr>
    </w:p>
    <w:p w14:paraId="5238F8FA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>use App\Http\Controllers\Controller;</w:t>
      </w:r>
    </w:p>
    <w:p w14:paraId="6EB4776B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>use Illuminate\Http\Request;</w:t>
      </w:r>
    </w:p>
    <w:p w14:paraId="1C563397" w14:textId="77777777" w:rsidR="00BA3B07" w:rsidRPr="00BA3B07" w:rsidRDefault="00BA3B07" w:rsidP="00BA3B07">
      <w:pPr>
        <w:rPr>
          <w:sz w:val="20"/>
          <w:szCs w:val="20"/>
        </w:rPr>
      </w:pPr>
    </w:p>
    <w:p w14:paraId="3205FB1A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class </w:t>
      </w:r>
      <w:proofErr w:type="spellStart"/>
      <w:r w:rsidRPr="00BA3B07">
        <w:rPr>
          <w:sz w:val="20"/>
          <w:szCs w:val="20"/>
        </w:rPr>
        <w:t>BiodataController</w:t>
      </w:r>
      <w:proofErr w:type="spellEnd"/>
      <w:r w:rsidRPr="00BA3B07">
        <w:rPr>
          <w:sz w:val="20"/>
          <w:szCs w:val="20"/>
        </w:rPr>
        <w:t xml:space="preserve"> extends Controller</w:t>
      </w:r>
    </w:p>
    <w:p w14:paraId="2A7EE6B8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>{</w:t>
      </w:r>
    </w:p>
    <w:p w14:paraId="6165E540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    public function index($</w:t>
      </w:r>
      <w:proofErr w:type="spellStart"/>
      <w:r w:rsidRPr="00BA3B07">
        <w:rPr>
          <w:sz w:val="20"/>
          <w:szCs w:val="20"/>
        </w:rPr>
        <w:t>nama</w:t>
      </w:r>
      <w:proofErr w:type="spellEnd"/>
      <w:r w:rsidRPr="00BA3B07">
        <w:rPr>
          <w:sz w:val="20"/>
          <w:szCs w:val="20"/>
        </w:rPr>
        <w:t>)</w:t>
      </w:r>
    </w:p>
    <w:p w14:paraId="1D18C23C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    {</w:t>
      </w:r>
    </w:p>
    <w:p w14:paraId="59E0468C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        return $</w:t>
      </w:r>
      <w:proofErr w:type="spellStart"/>
      <w:r w:rsidRPr="00BA3B07">
        <w:rPr>
          <w:sz w:val="20"/>
          <w:szCs w:val="20"/>
        </w:rPr>
        <w:t>nama</w:t>
      </w:r>
      <w:proofErr w:type="spellEnd"/>
      <w:r w:rsidRPr="00BA3B07">
        <w:rPr>
          <w:sz w:val="20"/>
          <w:szCs w:val="20"/>
        </w:rPr>
        <w:t>;</w:t>
      </w:r>
    </w:p>
    <w:p w14:paraId="0BFF3F08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    }</w:t>
      </w:r>
    </w:p>
    <w:p w14:paraId="5A21C509" w14:textId="77777777" w:rsidR="00BA3B07" w:rsidRPr="00BA3B07" w:rsidRDefault="00BA3B07" w:rsidP="00BA3B07">
      <w:pPr>
        <w:rPr>
          <w:sz w:val="20"/>
          <w:szCs w:val="20"/>
        </w:rPr>
      </w:pPr>
    </w:p>
    <w:p w14:paraId="5C90CDC6" w14:textId="77777777" w:rsidR="00BA3B07" w:rsidRPr="00BA3B07" w:rsidRDefault="00BA3B07" w:rsidP="00BA3B07">
      <w:pPr>
        <w:rPr>
          <w:sz w:val="20"/>
          <w:szCs w:val="20"/>
        </w:rPr>
      </w:pPr>
      <w:r w:rsidRPr="00BA3B07">
        <w:rPr>
          <w:sz w:val="20"/>
          <w:szCs w:val="20"/>
        </w:rPr>
        <w:t xml:space="preserve">    public function </w:t>
      </w:r>
      <w:proofErr w:type="spellStart"/>
      <w:proofErr w:type="gramStart"/>
      <w:r w:rsidRPr="00BA3B07">
        <w:rPr>
          <w:sz w:val="20"/>
          <w:szCs w:val="20"/>
        </w:rPr>
        <w:t>formulir</w:t>
      </w:r>
      <w:proofErr w:type="spellEnd"/>
      <w:r w:rsidRPr="00BA3B07">
        <w:rPr>
          <w:sz w:val="20"/>
          <w:szCs w:val="20"/>
        </w:rPr>
        <w:t>(</w:t>
      </w:r>
      <w:proofErr w:type="gramEnd"/>
      <w:r w:rsidRPr="00BA3B07">
        <w:rPr>
          <w:sz w:val="20"/>
          <w:szCs w:val="20"/>
        </w:rPr>
        <w:t>)</w:t>
      </w:r>
    </w:p>
    <w:p w14:paraId="3A330729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{</w:t>
      </w:r>
    </w:p>
    <w:p w14:paraId="52A68EC1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return view('</w:t>
      </w:r>
      <w:proofErr w:type="spellStart"/>
      <w:r w:rsidRPr="00BA3B07">
        <w:rPr>
          <w:sz w:val="18"/>
          <w:szCs w:val="18"/>
        </w:rPr>
        <w:t>formulir</w:t>
      </w:r>
      <w:proofErr w:type="spellEnd"/>
      <w:r w:rsidRPr="00BA3B07">
        <w:rPr>
          <w:sz w:val="18"/>
          <w:szCs w:val="18"/>
        </w:rPr>
        <w:t>');</w:t>
      </w:r>
    </w:p>
    <w:p w14:paraId="5ABF5A4D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}</w:t>
      </w:r>
    </w:p>
    <w:p w14:paraId="79F83428" w14:textId="77777777" w:rsidR="00BA3B07" w:rsidRPr="00BA3B07" w:rsidRDefault="00BA3B07" w:rsidP="00BA3B07">
      <w:pPr>
        <w:rPr>
          <w:sz w:val="18"/>
          <w:szCs w:val="18"/>
        </w:rPr>
      </w:pPr>
    </w:p>
    <w:p w14:paraId="41F5C9DC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public function </w:t>
      </w:r>
      <w:proofErr w:type="gramStart"/>
      <w:r w:rsidRPr="00BA3B07">
        <w:rPr>
          <w:sz w:val="18"/>
          <w:szCs w:val="18"/>
        </w:rPr>
        <w:t>proses(</w:t>
      </w:r>
      <w:proofErr w:type="gramEnd"/>
      <w:r w:rsidRPr="00BA3B07">
        <w:rPr>
          <w:sz w:val="18"/>
          <w:szCs w:val="18"/>
        </w:rPr>
        <w:t>Request $request)</w:t>
      </w:r>
    </w:p>
    <w:p w14:paraId="0D4DC2FC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{</w:t>
      </w:r>
    </w:p>
    <w:p w14:paraId="7B3DEAA7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nama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nama</w:t>
      </w:r>
      <w:proofErr w:type="spellEnd"/>
      <w:r w:rsidRPr="00BA3B07">
        <w:rPr>
          <w:sz w:val="18"/>
          <w:szCs w:val="18"/>
        </w:rPr>
        <w:t>');</w:t>
      </w:r>
    </w:p>
    <w:p w14:paraId="115FEFD9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no_induk_siswa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no_induk_siswa</w:t>
      </w:r>
      <w:proofErr w:type="spellEnd"/>
      <w:r w:rsidRPr="00BA3B07">
        <w:rPr>
          <w:sz w:val="18"/>
          <w:szCs w:val="18"/>
        </w:rPr>
        <w:t>');</w:t>
      </w:r>
    </w:p>
    <w:p w14:paraId="28810FF5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alamat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alamat</w:t>
      </w:r>
      <w:proofErr w:type="spellEnd"/>
      <w:r w:rsidRPr="00BA3B07">
        <w:rPr>
          <w:sz w:val="18"/>
          <w:szCs w:val="18"/>
        </w:rPr>
        <w:t>');</w:t>
      </w:r>
    </w:p>
    <w:p w14:paraId="7A4DDF5A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kompetensi_keahlian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kompetensi_keahlian</w:t>
      </w:r>
      <w:proofErr w:type="spellEnd"/>
      <w:r w:rsidRPr="00BA3B07">
        <w:rPr>
          <w:sz w:val="18"/>
          <w:szCs w:val="18"/>
        </w:rPr>
        <w:t>');</w:t>
      </w:r>
    </w:p>
    <w:p w14:paraId="187E6620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jenis_kelamin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jenis_kelamin</w:t>
      </w:r>
      <w:proofErr w:type="spellEnd"/>
      <w:r w:rsidRPr="00BA3B07">
        <w:rPr>
          <w:sz w:val="18"/>
          <w:szCs w:val="18"/>
        </w:rPr>
        <w:t>');</w:t>
      </w:r>
    </w:p>
    <w:p w14:paraId="442098CA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alamat_pkl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alamat_pkl</w:t>
      </w:r>
      <w:proofErr w:type="spellEnd"/>
      <w:r w:rsidRPr="00BA3B07">
        <w:rPr>
          <w:sz w:val="18"/>
          <w:szCs w:val="18"/>
        </w:rPr>
        <w:t>');</w:t>
      </w:r>
    </w:p>
    <w:p w14:paraId="31925BF2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no_hp_siswa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no_hp_siswa</w:t>
      </w:r>
      <w:proofErr w:type="spellEnd"/>
      <w:r w:rsidRPr="00BA3B07">
        <w:rPr>
          <w:sz w:val="18"/>
          <w:szCs w:val="18"/>
        </w:rPr>
        <w:t>');</w:t>
      </w:r>
    </w:p>
    <w:p w14:paraId="56DE0F3B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no_hp_ortu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no_hp_ortu</w:t>
      </w:r>
      <w:proofErr w:type="spellEnd"/>
      <w:r w:rsidRPr="00BA3B07">
        <w:rPr>
          <w:sz w:val="18"/>
          <w:szCs w:val="18"/>
        </w:rPr>
        <w:t>');</w:t>
      </w:r>
    </w:p>
    <w:p w14:paraId="1FFB2CBE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pilihan_tempat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pilihan_tempat</w:t>
      </w:r>
      <w:proofErr w:type="spellEnd"/>
      <w:r w:rsidRPr="00BA3B07">
        <w:rPr>
          <w:sz w:val="18"/>
          <w:szCs w:val="18"/>
        </w:rPr>
        <w:t>');</w:t>
      </w:r>
    </w:p>
    <w:p w14:paraId="01F0347E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$</w:t>
      </w:r>
      <w:proofErr w:type="spellStart"/>
      <w:r w:rsidRPr="00BA3B07">
        <w:rPr>
          <w:sz w:val="18"/>
          <w:szCs w:val="18"/>
        </w:rPr>
        <w:t>tgl</w:t>
      </w:r>
      <w:proofErr w:type="spellEnd"/>
      <w:r w:rsidRPr="00BA3B07">
        <w:rPr>
          <w:sz w:val="18"/>
          <w:szCs w:val="18"/>
        </w:rPr>
        <w:t xml:space="preserve"> = $request-&gt;input('</w:t>
      </w:r>
      <w:proofErr w:type="spellStart"/>
      <w:r w:rsidRPr="00BA3B07">
        <w:rPr>
          <w:sz w:val="18"/>
          <w:szCs w:val="18"/>
        </w:rPr>
        <w:t>tgl</w:t>
      </w:r>
      <w:proofErr w:type="spellEnd"/>
      <w:r w:rsidRPr="00BA3B07">
        <w:rPr>
          <w:sz w:val="18"/>
          <w:szCs w:val="18"/>
        </w:rPr>
        <w:t>');</w:t>
      </w:r>
    </w:p>
    <w:p w14:paraId="771A737A" w14:textId="77777777" w:rsidR="00BA3B07" w:rsidRPr="00BA3B07" w:rsidRDefault="00BA3B07" w:rsidP="00BA3B07">
      <w:pPr>
        <w:rPr>
          <w:sz w:val="18"/>
          <w:szCs w:val="18"/>
        </w:rPr>
      </w:pPr>
    </w:p>
    <w:p w14:paraId="4CCD07E2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return "</w:t>
      </w:r>
    </w:p>
    <w:p w14:paraId="70B43D8B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&lt;!DOCTYPE html&gt;</w:t>
      </w:r>
    </w:p>
    <w:p w14:paraId="4DA9F289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&lt;html&gt;</w:t>
      </w:r>
    </w:p>
    <w:p w14:paraId="0BCA411F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&lt;head&gt;</w:t>
      </w:r>
    </w:p>
    <w:p w14:paraId="69310372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b/>
          <w:bCs/>
          <w:i/>
          <w:iCs/>
          <w:sz w:val="28"/>
          <w:szCs w:val="28"/>
          <w:u w:val="single"/>
        </w:rPr>
        <w:t xml:space="preserve">            </w:t>
      </w:r>
      <w:r w:rsidRPr="00BA3B07">
        <w:rPr>
          <w:sz w:val="18"/>
          <w:szCs w:val="18"/>
        </w:rPr>
        <w:t xml:space="preserve">&lt;title&gt;Biodata </w:t>
      </w:r>
      <w:proofErr w:type="spellStart"/>
      <w:r w:rsidRPr="00BA3B07">
        <w:rPr>
          <w:sz w:val="18"/>
          <w:szCs w:val="18"/>
        </w:rPr>
        <w:t>Peserta</w:t>
      </w:r>
      <w:proofErr w:type="spellEnd"/>
      <w:r w:rsidRPr="00BA3B07">
        <w:rPr>
          <w:sz w:val="18"/>
          <w:szCs w:val="18"/>
        </w:rPr>
        <w:t xml:space="preserve"> PKL&lt;/title&gt;</w:t>
      </w:r>
    </w:p>
    <w:p w14:paraId="185E2DAB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&lt;b&gt;&lt;center&gt;BIODATA PESERTA PKL&lt;/b&gt;</w:t>
      </w:r>
    </w:p>
    <w:p w14:paraId="700AB942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&lt;b&gt;&lt;center&gt;SMK NEGERI 1 LINTAU BUO&lt;/b&gt;&lt;/center&gt;&lt;/center&gt;</w:t>
      </w:r>
    </w:p>
    <w:p w14:paraId="66720565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</w:t>
      </w:r>
    </w:p>
    <w:p w14:paraId="3F45ED9A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&lt;p&gt;1. Nama </w:t>
      </w:r>
      <w:proofErr w:type="spellStart"/>
      <w:r w:rsidRPr="00BA3B07">
        <w:rPr>
          <w:sz w:val="18"/>
          <w:szCs w:val="18"/>
        </w:rPr>
        <w:t>Siswa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nama</w:t>
      </w:r>
      <w:proofErr w:type="spellEnd"/>
      <w:r w:rsidRPr="00BA3B07">
        <w:rPr>
          <w:sz w:val="18"/>
          <w:szCs w:val="18"/>
        </w:rPr>
        <w:t>&lt;/p&gt;</w:t>
      </w:r>
    </w:p>
    <w:p w14:paraId="78B8F4B9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&lt;p&gt;2. </w:t>
      </w:r>
      <w:proofErr w:type="spellStart"/>
      <w:r w:rsidRPr="00BA3B07">
        <w:rPr>
          <w:sz w:val="18"/>
          <w:szCs w:val="18"/>
        </w:rPr>
        <w:t>Nomor</w:t>
      </w:r>
      <w:proofErr w:type="spellEnd"/>
      <w:r w:rsidRPr="00BA3B07">
        <w:rPr>
          <w:sz w:val="18"/>
          <w:szCs w:val="18"/>
        </w:rPr>
        <w:t xml:space="preserve"> </w:t>
      </w:r>
      <w:proofErr w:type="spellStart"/>
      <w:r w:rsidRPr="00BA3B07">
        <w:rPr>
          <w:sz w:val="18"/>
          <w:szCs w:val="18"/>
        </w:rPr>
        <w:t>Induk</w:t>
      </w:r>
      <w:proofErr w:type="spellEnd"/>
      <w:r w:rsidRPr="00BA3B07">
        <w:rPr>
          <w:sz w:val="18"/>
          <w:szCs w:val="18"/>
        </w:rPr>
        <w:t xml:space="preserve"> </w:t>
      </w:r>
      <w:proofErr w:type="spellStart"/>
      <w:r w:rsidRPr="00BA3B07">
        <w:rPr>
          <w:sz w:val="18"/>
          <w:szCs w:val="18"/>
        </w:rPr>
        <w:t>Siswa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no_induk_siswa</w:t>
      </w:r>
      <w:proofErr w:type="spellEnd"/>
      <w:r w:rsidRPr="00BA3B07">
        <w:rPr>
          <w:sz w:val="18"/>
          <w:szCs w:val="18"/>
        </w:rPr>
        <w:t>&lt;/p&gt;</w:t>
      </w:r>
    </w:p>
    <w:p w14:paraId="6A915DDB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&lt;p&gt;3. </w:t>
      </w:r>
      <w:proofErr w:type="spellStart"/>
      <w:r w:rsidRPr="00BA3B07">
        <w:rPr>
          <w:sz w:val="18"/>
          <w:szCs w:val="18"/>
        </w:rPr>
        <w:t>Kompetensi</w:t>
      </w:r>
      <w:proofErr w:type="spellEnd"/>
      <w:r w:rsidRPr="00BA3B07">
        <w:rPr>
          <w:sz w:val="18"/>
          <w:szCs w:val="18"/>
        </w:rPr>
        <w:t xml:space="preserve"> Keahlian: $</w:t>
      </w:r>
      <w:proofErr w:type="spellStart"/>
      <w:r w:rsidRPr="00BA3B07">
        <w:rPr>
          <w:sz w:val="18"/>
          <w:szCs w:val="18"/>
        </w:rPr>
        <w:t>kompetensi_keahlian</w:t>
      </w:r>
      <w:proofErr w:type="spellEnd"/>
      <w:r w:rsidRPr="00BA3B07">
        <w:rPr>
          <w:sz w:val="18"/>
          <w:szCs w:val="18"/>
        </w:rPr>
        <w:t>&lt;/p&gt;</w:t>
      </w:r>
    </w:p>
    <w:p w14:paraId="65CA961D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&lt;p&gt;4. Jenis </w:t>
      </w:r>
      <w:proofErr w:type="spellStart"/>
      <w:r w:rsidRPr="00BA3B07">
        <w:rPr>
          <w:sz w:val="18"/>
          <w:szCs w:val="18"/>
        </w:rPr>
        <w:t>Kelamin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jenis_kelamin</w:t>
      </w:r>
      <w:proofErr w:type="spellEnd"/>
      <w:r w:rsidRPr="00BA3B07">
        <w:rPr>
          <w:sz w:val="18"/>
          <w:szCs w:val="18"/>
        </w:rPr>
        <w:t>&lt;/p&gt;</w:t>
      </w:r>
    </w:p>
    <w:p w14:paraId="27EDC488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&lt;p&gt;5. </w:t>
      </w:r>
      <w:proofErr w:type="spellStart"/>
      <w:r w:rsidRPr="00BA3B07">
        <w:rPr>
          <w:sz w:val="18"/>
          <w:szCs w:val="18"/>
        </w:rPr>
        <w:t>Tanggal</w:t>
      </w:r>
      <w:proofErr w:type="spellEnd"/>
      <w:r w:rsidRPr="00BA3B07">
        <w:rPr>
          <w:sz w:val="18"/>
          <w:szCs w:val="18"/>
        </w:rPr>
        <w:t xml:space="preserve"> Lahir: $</w:t>
      </w:r>
      <w:proofErr w:type="spellStart"/>
      <w:r w:rsidRPr="00BA3B07">
        <w:rPr>
          <w:sz w:val="18"/>
          <w:szCs w:val="18"/>
        </w:rPr>
        <w:t>tgl</w:t>
      </w:r>
      <w:proofErr w:type="spellEnd"/>
      <w:r w:rsidRPr="00BA3B07">
        <w:rPr>
          <w:sz w:val="18"/>
          <w:szCs w:val="18"/>
        </w:rPr>
        <w:t>&lt;/p&gt;</w:t>
      </w:r>
    </w:p>
    <w:p w14:paraId="679961C2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&lt;p&gt;6. Alamat Asal </w:t>
      </w:r>
      <w:proofErr w:type="spellStart"/>
      <w:r w:rsidRPr="00BA3B07">
        <w:rPr>
          <w:sz w:val="18"/>
          <w:szCs w:val="18"/>
        </w:rPr>
        <w:t>Siswa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alamat</w:t>
      </w:r>
      <w:proofErr w:type="spellEnd"/>
      <w:r w:rsidRPr="00BA3B07">
        <w:rPr>
          <w:sz w:val="18"/>
          <w:szCs w:val="18"/>
        </w:rPr>
        <w:t>&lt;/p&gt;</w:t>
      </w:r>
    </w:p>
    <w:p w14:paraId="02482CD7" w14:textId="73DD4490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&lt;p&gt;7. Alamat </w:t>
      </w:r>
      <w:proofErr w:type="spellStart"/>
      <w:r w:rsidRPr="00BA3B07">
        <w:rPr>
          <w:sz w:val="18"/>
          <w:szCs w:val="18"/>
        </w:rPr>
        <w:t>Tempat</w:t>
      </w:r>
      <w:proofErr w:type="spellEnd"/>
      <w:r w:rsidRPr="00BA3B07">
        <w:rPr>
          <w:sz w:val="18"/>
          <w:szCs w:val="18"/>
        </w:rPr>
        <w:t xml:space="preserve"> Tinggal </w:t>
      </w:r>
      <w:proofErr w:type="spellStart"/>
      <w:r w:rsidRPr="00BA3B07">
        <w:rPr>
          <w:sz w:val="18"/>
          <w:szCs w:val="18"/>
        </w:rPr>
        <w:t>Selama</w:t>
      </w:r>
      <w:proofErr w:type="spellEnd"/>
      <w:r w:rsidRPr="00BA3B07">
        <w:rPr>
          <w:sz w:val="18"/>
          <w:szCs w:val="18"/>
        </w:rPr>
        <w:t xml:space="preserve"> PKL: $</w:t>
      </w:r>
      <w:proofErr w:type="spellStart"/>
      <w:r w:rsidRPr="00BA3B07">
        <w:rPr>
          <w:sz w:val="18"/>
          <w:szCs w:val="18"/>
        </w:rPr>
        <w:t>alamat_pkl</w:t>
      </w:r>
      <w:proofErr w:type="spellEnd"/>
      <w:r w:rsidRPr="00BA3B07">
        <w:rPr>
          <w:sz w:val="18"/>
          <w:szCs w:val="18"/>
        </w:rPr>
        <w:t>&lt;/p&gt;</w:t>
      </w:r>
    </w:p>
    <w:p w14:paraId="25ECF405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&lt;p&gt;8. </w:t>
      </w:r>
      <w:proofErr w:type="spellStart"/>
      <w:r w:rsidRPr="00BA3B07">
        <w:rPr>
          <w:sz w:val="18"/>
          <w:szCs w:val="18"/>
        </w:rPr>
        <w:t>Nomor</w:t>
      </w:r>
      <w:proofErr w:type="spellEnd"/>
      <w:r w:rsidRPr="00BA3B07">
        <w:rPr>
          <w:sz w:val="18"/>
          <w:szCs w:val="18"/>
        </w:rPr>
        <w:t xml:space="preserve"> HP </w:t>
      </w:r>
      <w:proofErr w:type="spellStart"/>
      <w:r w:rsidRPr="00BA3B07">
        <w:rPr>
          <w:sz w:val="18"/>
          <w:szCs w:val="18"/>
        </w:rPr>
        <w:t>Siswa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no_hp_siswa</w:t>
      </w:r>
      <w:proofErr w:type="spellEnd"/>
      <w:r w:rsidRPr="00BA3B07">
        <w:rPr>
          <w:sz w:val="18"/>
          <w:szCs w:val="18"/>
        </w:rPr>
        <w:t>&lt;/p&gt;</w:t>
      </w:r>
    </w:p>
    <w:p w14:paraId="0E5A3B57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lastRenderedPageBreak/>
        <w:t xml:space="preserve">                &lt;p&gt;9. </w:t>
      </w:r>
      <w:proofErr w:type="spellStart"/>
      <w:r w:rsidRPr="00BA3B07">
        <w:rPr>
          <w:sz w:val="18"/>
          <w:szCs w:val="18"/>
        </w:rPr>
        <w:t>Nomor</w:t>
      </w:r>
      <w:proofErr w:type="spellEnd"/>
      <w:r w:rsidRPr="00BA3B07">
        <w:rPr>
          <w:sz w:val="18"/>
          <w:szCs w:val="18"/>
        </w:rPr>
        <w:t xml:space="preserve"> HP Orang Tua: $</w:t>
      </w:r>
      <w:proofErr w:type="spellStart"/>
      <w:r w:rsidRPr="00BA3B07">
        <w:rPr>
          <w:sz w:val="18"/>
          <w:szCs w:val="18"/>
        </w:rPr>
        <w:t>no_hp_ortu</w:t>
      </w:r>
      <w:proofErr w:type="spellEnd"/>
      <w:r w:rsidRPr="00BA3B07">
        <w:rPr>
          <w:sz w:val="18"/>
          <w:szCs w:val="18"/>
        </w:rPr>
        <w:t>&lt;/p&gt;</w:t>
      </w:r>
    </w:p>
    <w:p w14:paraId="27C6F608" w14:textId="790ABB20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        &lt;p&gt;10. </w:t>
      </w:r>
      <w:proofErr w:type="spellStart"/>
      <w:r w:rsidRPr="00BA3B07">
        <w:rPr>
          <w:sz w:val="18"/>
          <w:szCs w:val="18"/>
        </w:rPr>
        <w:t>Pilihan</w:t>
      </w:r>
      <w:proofErr w:type="spellEnd"/>
      <w:r w:rsidRPr="00BA3B07">
        <w:rPr>
          <w:sz w:val="18"/>
          <w:szCs w:val="18"/>
        </w:rPr>
        <w:t xml:space="preserve"> </w:t>
      </w:r>
      <w:proofErr w:type="spellStart"/>
      <w:r w:rsidRPr="00BA3B07">
        <w:rPr>
          <w:sz w:val="18"/>
          <w:szCs w:val="18"/>
        </w:rPr>
        <w:t>Tempat</w:t>
      </w:r>
      <w:proofErr w:type="spellEnd"/>
      <w:r w:rsidRPr="00BA3B07">
        <w:rPr>
          <w:sz w:val="18"/>
          <w:szCs w:val="18"/>
        </w:rPr>
        <w:t>: $</w:t>
      </w:r>
      <w:proofErr w:type="spellStart"/>
      <w:r w:rsidRPr="00BA3B07">
        <w:rPr>
          <w:sz w:val="18"/>
          <w:szCs w:val="18"/>
        </w:rPr>
        <w:t>pilihan_tempat</w:t>
      </w:r>
      <w:proofErr w:type="spellEnd"/>
      <w:r w:rsidRPr="00BA3B07">
        <w:rPr>
          <w:sz w:val="18"/>
          <w:szCs w:val="18"/>
        </w:rPr>
        <w:t>&lt;/p&gt;</w:t>
      </w:r>
    </w:p>
    <w:p w14:paraId="16D956AB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    &lt;/html&gt;";</w:t>
      </w:r>
    </w:p>
    <w:p w14:paraId="2ADE95B8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 xml:space="preserve">    }</w:t>
      </w:r>
    </w:p>
    <w:p w14:paraId="295FF8A6" w14:textId="77777777" w:rsidR="00BA3B07" w:rsidRPr="00BA3B07" w:rsidRDefault="00BA3B07" w:rsidP="00BA3B07">
      <w:pPr>
        <w:rPr>
          <w:sz w:val="18"/>
          <w:szCs w:val="18"/>
        </w:rPr>
      </w:pPr>
      <w:r w:rsidRPr="00BA3B07">
        <w:rPr>
          <w:sz w:val="18"/>
          <w:szCs w:val="18"/>
        </w:rPr>
        <w:t>}</w:t>
      </w:r>
    </w:p>
    <w:p w14:paraId="57C5B7B4" w14:textId="0A9C4DC3" w:rsidR="00BA473C" w:rsidRDefault="00BA473C" w:rsidP="00BA3B0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2.</w:t>
      </w:r>
      <w:r w:rsidRPr="00BA473C">
        <w:rPr>
          <w:b/>
          <w:bCs/>
          <w:i/>
          <w:iCs/>
          <w:sz w:val="28"/>
          <w:szCs w:val="28"/>
          <w:u w:val="single"/>
        </w:rPr>
        <w:t>KODINGAN UNTUK REQUESTDATACONTROLLER.PHP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07981A57" w14:textId="77777777" w:rsidR="00BA473C" w:rsidRP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1E1F692F" w14:textId="77777777" w:rsidR="00BA473C" w:rsidRDefault="00BA473C" w:rsidP="00BA473C">
      <w:r>
        <w:t>&lt;?</w:t>
      </w:r>
      <w:proofErr w:type="spellStart"/>
      <w:r>
        <w:t>php</w:t>
      </w:r>
      <w:proofErr w:type="spellEnd"/>
    </w:p>
    <w:p w14:paraId="361304D2" w14:textId="77777777" w:rsidR="00BA473C" w:rsidRDefault="00BA473C" w:rsidP="00BA473C"/>
    <w:p w14:paraId="12ACB07A" w14:textId="77777777" w:rsidR="00BA473C" w:rsidRDefault="00BA473C" w:rsidP="00BA473C">
      <w:r>
        <w:t>namespace App\Http\Controllers;</w:t>
      </w:r>
    </w:p>
    <w:p w14:paraId="05FAF70A" w14:textId="77777777" w:rsidR="00BA473C" w:rsidRDefault="00BA473C" w:rsidP="00BA473C">
      <w:r>
        <w:t xml:space="preserve">           </w:t>
      </w:r>
    </w:p>
    <w:p w14:paraId="07E3EF63" w14:textId="77777777" w:rsidR="00BA473C" w:rsidRDefault="00BA473C" w:rsidP="00BA473C">
      <w:r>
        <w:t>use App\Http\Controllers\Controller;</w:t>
      </w:r>
    </w:p>
    <w:p w14:paraId="4E6357A5" w14:textId="77777777" w:rsidR="00BA473C" w:rsidRDefault="00BA473C" w:rsidP="00BA473C">
      <w:r>
        <w:t>use Illuminate\Http\Request;</w:t>
      </w:r>
    </w:p>
    <w:p w14:paraId="54263500" w14:textId="77777777" w:rsidR="00BA473C" w:rsidRDefault="00BA473C" w:rsidP="00BA473C">
      <w:r>
        <w:t xml:space="preserve">class </w:t>
      </w:r>
      <w:proofErr w:type="spellStart"/>
      <w:r>
        <w:t>RequestdataController</w:t>
      </w:r>
      <w:proofErr w:type="spellEnd"/>
      <w:r>
        <w:t xml:space="preserve"> extends Controller</w:t>
      </w:r>
    </w:p>
    <w:p w14:paraId="58CC1598" w14:textId="77777777" w:rsidR="00BA473C" w:rsidRDefault="00BA473C" w:rsidP="00BA473C">
      <w:r>
        <w:t>{</w:t>
      </w:r>
    </w:p>
    <w:p w14:paraId="286544D5" w14:textId="77777777" w:rsidR="00BA473C" w:rsidRDefault="00BA473C" w:rsidP="00BA473C">
      <w:r>
        <w:t xml:space="preserve">    public function index($</w:t>
      </w:r>
      <w:proofErr w:type="spellStart"/>
      <w:r>
        <w:t>nama</w:t>
      </w:r>
      <w:proofErr w:type="spellEnd"/>
      <w:r>
        <w:t>)</w:t>
      </w:r>
    </w:p>
    <w:p w14:paraId="500E6656" w14:textId="77777777" w:rsidR="00BA473C" w:rsidRDefault="00BA473C" w:rsidP="00BA473C">
      <w:r>
        <w:t xml:space="preserve">    {</w:t>
      </w:r>
    </w:p>
    <w:p w14:paraId="5378CB9B" w14:textId="77777777" w:rsidR="00BA473C" w:rsidRDefault="00BA473C" w:rsidP="00BA473C">
      <w:r>
        <w:t xml:space="preserve">        return $</w:t>
      </w:r>
      <w:proofErr w:type="spellStart"/>
      <w:r>
        <w:t>nama</w:t>
      </w:r>
      <w:proofErr w:type="spellEnd"/>
      <w:r>
        <w:t>;</w:t>
      </w:r>
    </w:p>
    <w:p w14:paraId="5C27D565" w14:textId="77777777" w:rsidR="00BA473C" w:rsidRDefault="00BA473C" w:rsidP="00BA473C">
      <w:r>
        <w:t xml:space="preserve">    }</w:t>
      </w:r>
    </w:p>
    <w:p w14:paraId="7F326698" w14:textId="77777777" w:rsidR="00BA473C" w:rsidRDefault="00BA473C" w:rsidP="00BA473C">
      <w:r>
        <w:t>}</w:t>
      </w:r>
    </w:p>
    <w:p w14:paraId="6D63A6CE" w14:textId="77777777" w:rsidR="00BA473C" w:rsidRDefault="00BA473C" w:rsidP="00BA473C"/>
    <w:p w14:paraId="4C67E46E" w14:textId="77777777" w:rsidR="00BA473C" w:rsidRDefault="00BA473C" w:rsidP="00BA473C"/>
    <w:p w14:paraId="1DA7C004" w14:textId="7ED8F3D6" w:rsidR="00BA473C" w:rsidRP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3.</w:t>
      </w:r>
      <w:r w:rsidRPr="00BA473C">
        <w:rPr>
          <w:b/>
          <w:bCs/>
          <w:i/>
          <w:iCs/>
          <w:sz w:val="28"/>
          <w:szCs w:val="28"/>
          <w:u w:val="single"/>
        </w:rPr>
        <w:t>KODINGAN UNTUK DI WEB.PHP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6014D4DC" w14:textId="77777777" w:rsidR="00BA473C" w:rsidRDefault="00BA473C" w:rsidP="00BA473C"/>
    <w:p w14:paraId="3E1E50FF" w14:textId="77777777" w:rsidR="00BA473C" w:rsidRDefault="00BA473C" w:rsidP="00BA473C">
      <w:proofErr w:type="gramStart"/>
      <w:r>
        <w:t>Route::</w:t>
      </w:r>
      <w:proofErr w:type="gramEnd"/>
      <w:r>
        <w:t>get('/kirim/{nama}','App\Http\Controllers\RequestdataController@index');</w:t>
      </w:r>
    </w:p>
    <w:p w14:paraId="2C160B1F" w14:textId="77777777" w:rsidR="00BA473C" w:rsidRDefault="00BA473C" w:rsidP="00BA473C"/>
    <w:p w14:paraId="64B57ED9" w14:textId="77777777" w:rsidR="00BA473C" w:rsidRDefault="00BA473C" w:rsidP="00BA473C">
      <w:proofErr w:type="gramStart"/>
      <w:r>
        <w:t>Route::</w:t>
      </w:r>
      <w:proofErr w:type="gramEnd"/>
      <w:r>
        <w:t>get('/formulir','App\Http\Controllers\BiodataController@formulir');</w:t>
      </w:r>
    </w:p>
    <w:p w14:paraId="21D03BD3" w14:textId="77777777" w:rsidR="00BA473C" w:rsidRDefault="00BA473C" w:rsidP="00BA473C"/>
    <w:p w14:paraId="488A7F48" w14:textId="4C93E432" w:rsidR="00BA473C" w:rsidRDefault="00BA473C" w:rsidP="00BA473C">
      <w:proofErr w:type="gramStart"/>
      <w:r>
        <w:t>Route::</w:t>
      </w:r>
      <w:proofErr w:type="gramEnd"/>
      <w:r>
        <w:t>post('/formulir/proses','App\Http\Controllers\BiodataController@proses');</w:t>
      </w:r>
    </w:p>
    <w:p w14:paraId="2726FC78" w14:textId="77777777" w:rsidR="00BA473C" w:rsidRDefault="00BA473C" w:rsidP="00BA473C"/>
    <w:p w14:paraId="1220D64D" w14:textId="3BF68C1C" w:rsidR="00BA473C" w:rsidRP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4.</w:t>
      </w:r>
      <w:r w:rsidRPr="00BA473C">
        <w:rPr>
          <w:b/>
          <w:bCs/>
          <w:i/>
          <w:iCs/>
          <w:sz w:val="28"/>
          <w:szCs w:val="28"/>
          <w:u w:val="single"/>
        </w:rPr>
        <w:t>KODINGAN UNTUK FORMULIR.BLADE.PHP:</w:t>
      </w:r>
    </w:p>
    <w:p w14:paraId="34A1D8B6" w14:textId="77777777" w:rsidR="00BA473C" w:rsidRDefault="00BA473C" w:rsidP="00BA473C"/>
    <w:p w14:paraId="454F435B" w14:textId="77777777" w:rsidR="00BA473C" w:rsidRDefault="00BA473C" w:rsidP="00BA473C">
      <w:r>
        <w:t>&lt;!DOCTYPE html&gt;</w:t>
      </w:r>
    </w:p>
    <w:p w14:paraId="0CD7D001" w14:textId="77777777" w:rsidR="00BA473C" w:rsidRDefault="00BA473C" w:rsidP="00BA473C">
      <w:r>
        <w:t>&lt;html&gt;</w:t>
      </w:r>
    </w:p>
    <w:p w14:paraId="4E5376F3" w14:textId="77777777" w:rsidR="00BA473C" w:rsidRDefault="00BA473C" w:rsidP="00BA473C">
      <w:r>
        <w:t>&lt;head&gt;</w:t>
      </w:r>
    </w:p>
    <w:p w14:paraId="73073824" w14:textId="77777777" w:rsidR="00BA473C" w:rsidRDefault="00BA473C" w:rsidP="00BA473C">
      <w:r>
        <w:tab/>
        <w:t>&lt;title&gt;Biodata Diri&lt;/title&gt;</w:t>
      </w:r>
    </w:p>
    <w:p w14:paraId="7701C48C" w14:textId="77777777" w:rsidR="00BA473C" w:rsidRDefault="00BA473C" w:rsidP="00BA473C">
      <w:r>
        <w:t>&lt;/head&gt;</w:t>
      </w:r>
    </w:p>
    <w:p w14:paraId="19DE1849" w14:textId="77777777" w:rsidR="00BA473C" w:rsidRDefault="00BA473C" w:rsidP="00BA473C">
      <w:r>
        <w:t>&lt;body&gt;</w:t>
      </w:r>
    </w:p>
    <w:p w14:paraId="785671DF" w14:textId="77777777" w:rsidR="00BA473C" w:rsidRDefault="00BA473C" w:rsidP="00BA473C">
      <w:r>
        <w:t>&lt;form action="/</w:t>
      </w:r>
      <w:proofErr w:type="spellStart"/>
      <w:r>
        <w:t>formulir</w:t>
      </w:r>
      <w:proofErr w:type="spellEnd"/>
      <w:r>
        <w:t>/proses" method="post"&gt;</w:t>
      </w:r>
    </w:p>
    <w:p w14:paraId="275B718C" w14:textId="3B45BA36" w:rsidR="00BA473C" w:rsidRDefault="00BA473C" w:rsidP="00BA473C">
      <w:r>
        <w:t>&lt;input type="hidden" name = "_token" value = 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csrf_token</w:t>
      </w:r>
      <w:proofErr w:type="spellEnd"/>
      <w:r>
        <w:t xml:space="preserve"> (</w:t>
      </w:r>
      <w:proofErr w:type="gramStart"/>
      <w:r>
        <w:t>) ?</w:t>
      </w:r>
      <w:proofErr w:type="gramEnd"/>
      <w:r>
        <w:t>&gt; "&gt;</w:t>
      </w:r>
    </w:p>
    <w:p w14:paraId="7A1FD34F" w14:textId="77777777" w:rsidR="00BA473C" w:rsidRDefault="00BA473C" w:rsidP="00BA473C">
      <w:r>
        <w:tab/>
      </w:r>
    </w:p>
    <w:p w14:paraId="31FA7A88" w14:textId="77777777" w:rsidR="00BA473C" w:rsidRDefault="00BA473C" w:rsidP="00BA473C">
      <w:r>
        <w:tab/>
        <w:t xml:space="preserve">&lt;p </w:t>
      </w:r>
      <w:proofErr w:type="gramStart"/>
      <w:r>
        <w:t>align</w:t>
      </w:r>
      <w:proofErr w:type="gramEnd"/>
      <w:r>
        <w:t>="center"&gt;FORMULIR PESERTA &lt;/p&gt;</w:t>
      </w:r>
    </w:p>
    <w:p w14:paraId="713B7E8F" w14:textId="77777777" w:rsidR="00BA473C" w:rsidRDefault="00BA473C" w:rsidP="00BA473C">
      <w:r>
        <w:tab/>
        <w:t xml:space="preserve">&lt;p </w:t>
      </w:r>
      <w:proofErr w:type="gramStart"/>
      <w:r>
        <w:t>align</w:t>
      </w:r>
      <w:proofErr w:type="gramEnd"/>
      <w:r>
        <w:t>="center"&gt;PRAKTEK KERJA LAPANGAN &lt;/p&gt;</w:t>
      </w:r>
    </w:p>
    <w:p w14:paraId="127314E9" w14:textId="77777777" w:rsidR="00BA473C" w:rsidRDefault="00BA473C" w:rsidP="00BA473C">
      <w:r>
        <w:tab/>
        <w:t xml:space="preserve">&lt;p </w:t>
      </w:r>
      <w:proofErr w:type="gramStart"/>
      <w:r>
        <w:t>align</w:t>
      </w:r>
      <w:proofErr w:type="gramEnd"/>
      <w:r>
        <w:t>="center"&gt;SMK NEGERI 1 LINTAU BUO &lt;/p&gt;</w:t>
      </w:r>
    </w:p>
    <w:p w14:paraId="63F5E3EB" w14:textId="77777777" w:rsidR="00BA473C" w:rsidRDefault="00BA473C" w:rsidP="00BA473C">
      <w:r>
        <w:tab/>
        <w:t>&lt;table width="474" border="0"&gt;</w:t>
      </w:r>
    </w:p>
    <w:p w14:paraId="6B358DD4" w14:textId="7C69E370" w:rsidR="00BA473C" w:rsidRDefault="00BA473C" w:rsidP="00BA473C">
      <w:r>
        <w:tab/>
        <w:t>&lt;tr&gt;</w:t>
      </w:r>
    </w:p>
    <w:p w14:paraId="008EE798" w14:textId="17BBB2FA" w:rsidR="00BA473C" w:rsidRDefault="00BA473C" w:rsidP="00BA473C">
      <w:r>
        <w:tab/>
        <w:t xml:space="preserve">&lt;td width="184"&gt;1. Nama </w:t>
      </w:r>
      <w:proofErr w:type="spellStart"/>
      <w:r>
        <w:t>Siswa</w:t>
      </w:r>
      <w:proofErr w:type="spellEnd"/>
      <w:r>
        <w:t xml:space="preserve"> &lt;/td&gt;</w:t>
      </w:r>
    </w:p>
    <w:p w14:paraId="05576327" w14:textId="72F70687" w:rsidR="00BA473C" w:rsidRDefault="00BA473C" w:rsidP="00BA473C">
      <w:r>
        <w:tab/>
        <w:t>&lt;td width="31"</w:t>
      </w:r>
      <w:proofErr w:type="gramStart"/>
      <w:r>
        <w:t>&gt; :</w:t>
      </w:r>
      <w:proofErr w:type="gramEnd"/>
      <w:r>
        <w:t xml:space="preserve"> &lt;/td&gt;</w:t>
      </w:r>
    </w:p>
    <w:p w14:paraId="048373BD" w14:textId="7EEB2EA2" w:rsidR="00BA473C" w:rsidRDefault="00BA473C" w:rsidP="00BA473C">
      <w:r>
        <w:lastRenderedPageBreak/>
        <w:tab/>
        <w:t>&lt;td width="245"&gt;&lt;input type="text" name="</w:t>
      </w:r>
      <w:proofErr w:type="spellStart"/>
      <w:r>
        <w:t>nama</w:t>
      </w:r>
      <w:proofErr w:type="spellEnd"/>
      <w:r>
        <w:t>" id="</w:t>
      </w:r>
      <w:proofErr w:type="spellStart"/>
      <w:r>
        <w:t>nama</w:t>
      </w:r>
      <w:proofErr w:type="spellEnd"/>
      <w:r>
        <w:t>" size="30"&gt;</w:t>
      </w:r>
    </w:p>
    <w:p w14:paraId="41FBCAD9" w14:textId="17F208BB" w:rsidR="00BA473C" w:rsidRDefault="00BA473C" w:rsidP="00BA473C">
      <w:r>
        <w:tab/>
        <w:t>&lt;/td&gt;</w:t>
      </w:r>
    </w:p>
    <w:p w14:paraId="73A1AF56" w14:textId="7D058002" w:rsidR="00BA473C" w:rsidRDefault="00BA473C" w:rsidP="00BA473C">
      <w:r>
        <w:tab/>
        <w:t>&lt;/tr&gt;</w:t>
      </w:r>
    </w:p>
    <w:p w14:paraId="1CD07014" w14:textId="570CB720" w:rsidR="00BA473C" w:rsidRDefault="00BA473C" w:rsidP="00BA473C">
      <w:r>
        <w:tab/>
        <w:t>&lt;tr&gt;</w:t>
      </w:r>
    </w:p>
    <w:p w14:paraId="0368703C" w14:textId="34268EA0" w:rsidR="00BA473C" w:rsidRDefault="00BA473C" w:rsidP="00BA473C">
      <w:r>
        <w:tab/>
        <w:t xml:space="preserve">&lt;td width="184"&gt;2. No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&lt;/td&gt;</w:t>
      </w:r>
    </w:p>
    <w:p w14:paraId="58A64D6A" w14:textId="59253EEF" w:rsidR="00BA473C" w:rsidRDefault="00BA473C" w:rsidP="00BA473C">
      <w:r>
        <w:tab/>
        <w:t>&lt;td width="31"</w:t>
      </w:r>
      <w:proofErr w:type="gramStart"/>
      <w:r>
        <w:t>&gt; :</w:t>
      </w:r>
      <w:proofErr w:type="gramEnd"/>
      <w:r>
        <w:t xml:space="preserve"> &lt;/td&gt;</w:t>
      </w:r>
    </w:p>
    <w:p w14:paraId="7EF4CE5F" w14:textId="203B74D5" w:rsidR="00BA473C" w:rsidRDefault="00BA473C" w:rsidP="00BA473C">
      <w:r>
        <w:t xml:space="preserve">        </w:t>
      </w:r>
      <w:r>
        <w:t xml:space="preserve">      </w:t>
      </w:r>
      <w:r>
        <w:t>&lt;td width="245"&gt;&lt;input type="text" name="</w:t>
      </w:r>
      <w:proofErr w:type="spellStart"/>
      <w:r>
        <w:t>no_induk_siswa</w:t>
      </w:r>
      <w:proofErr w:type="spellEnd"/>
      <w:r>
        <w:t>"&gt;</w:t>
      </w:r>
    </w:p>
    <w:p w14:paraId="109DFDD0" w14:textId="23FDD00B" w:rsidR="00BA473C" w:rsidRDefault="00BA473C" w:rsidP="00BA473C">
      <w:r>
        <w:t xml:space="preserve">    </w:t>
      </w:r>
      <w:r>
        <w:tab/>
      </w:r>
      <w:r>
        <w:t>&lt;/tr&gt;</w:t>
      </w:r>
    </w:p>
    <w:p w14:paraId="181ECC3D" w14:textId="497C17B3" w:rsidR="00BA473C" w:rsidRDefault="00BA473C" w:rsidP="00BA473C">
      <w:r>
        <w:t xml:space="preserve">   </w:t>
      </w:r>
      <w:r>
        <w:t xml:space="preserve">          </w:t>
      </w:r>
      <w:r>
        <w:t xml:space="preserve"> &lt;tr&gt;</w:t>
      </w:r>
    </w:p>
    <w:p w14:paraId="708DF20F" w14:textId="77777777" w:rsidR="00BA473C" w:rsidRDefault="00BA473C" w:rsidP="00BA473C">
      <w:r>
        <w:t xml:space="preserve">    </w:t>
      </w:r>
      <w:r>
        <w:tab/>
        <w:t xml:space="preserve">&lt;td width="184"&gt;3. </w:t>
      </w:r>
      <w:proofErr w:type="spellStart"/>
      <w:r>
        <w:t>Kompetensi</w:t>
      </w:r>
      <w:proofErr w:type="spellEnd"/>
      <w:r>
        <w:t xml:space="preserve"> Keahlian &lt;/td&gt;</w:t>
      </w:r>
    </w:p>
    <w:p w14:paraId="108C289B" w14:textId="77777777" w:rsidR="00BA473C" w:rsidRDefault="00BA473C" w:rsidP="00BA473C">
      <w:r>
        <w:t xml:space="preserve">    </w:t>
      </w:r>
      <w:r>
        <w:tab/>
        <w:t>&lt;td width="31"</w:t>
      </w:r>
      <w:proofErr w:type="gramStart"/>
      <w:r>
        <w:t>&gt; :</w:t>
      </w:r>
      <w:proofErr w:type="gramEnd"/>
      <w:r>
        <w:t xml:space="preserve"> &lt;/td&gt;</w:t>
      </w:r>
    </w:p>
    <w:p w14:paraId="6BFE7F39" w14:textId="38A614F0" w:rsidR="00BA473C" w:rsidRDefault="00BA473C" w:rsidP="00BA473C">
      <w:r>
        <w:t xml:space="preserve">       </w:t>
      </w:r>
      <w:r>
        <w:tab/>
      </w:r>
      <w:r>
        <w:t xml:space="preserve"> &lt;td width="245"&gt;&lt;input type="text" name="</w:t>
      </w:r>
      <w:proofErr w:type="spellStart"/>
      <w:r>
        <w:t>kompetensi_keahlian</w:t>
      </w:r>
      <w:proofErr w:type="spellEnd"/>
      <w:r>
        <w:t>"&gt;</w:t>
      </w:r>
    </w:p>
    <w:p w14:paraId="1D63A166" w14:textId="567E0CC9" w:rsidR="00BA473C" w:rsidRDefault="00BA473C" w:rsidP="00BA473C">
      <w:r>
        <w:t xml:space="preserve">        </w:t>
      </w:r>
      <w:r>
        <w:tab/>
      </w:r>
      <w:r>
        <w:t>&lt;/td&gt;</w:t>
      </w:r>
    </w:p>
    <w:p w14:paraId="12338AEB" w14:textId="3CBD4D71" w:rsidR="00BA473C" w:rsidRDefault="00BA473C" w:rsidP="00BA473C">
      <w:r>
        <w:t xml:space="preserve">    </w:t>
      </w:r>
      <w:r>
        <w:tab/>
      </w:r>
      <w:r>
        <w:t>&lt;/tr&gt;</w:t>
      </w:r>
    </w:p>
    <w:p w14:paraId="5E650A13" w14:textId="4550BA66" w:rsidR="00BA473C" w:rsidRDefault="00BA473C" w:rsidP="00BA473C">
      <w:r>
        <w:t xml:space="preserve">   </w:t>
      </w:r>
      <w:r>
        <w:tab/>
      </w:r>
      <w:r>
        <w:t xml:space="preserve"> &lt;tr&gt;</w:t>
      </w:r>
    </w:p>
    <w:p w14:paraId="65405749" w14:textId="77777777" w:rsidR="00BA473C" w:rsidRDefault="00BA473C" w:rsidP="00BA473C">
      <w:r>
        <w:t xml:space="preserve">    </w:t>
      </w:r>
      <w:r>
        <w:tab/>
        <w:t xml:space="preserve">  &lt;td width="184"&gt;4. Jenis </w:t>
      </w:r>
      <w:proofErr w:type="spellStart"/>
      <w:r>
        <w:t>Kelamin</w:t>
      </w:r>
      <w:proofErr w:type="spellEnd"/>
      <w:r>
        <w:t xml:space="preserve"> &lt;/td&gt;</w:t>
      </w:r>
    </w:p>
    <w:p w14:paraId="70618A4C" w14:textId="77777777" w:rsidR="00BA473C" w:rsidRDefault="00BA473C" w:rsidP="00BA473C">
      <w:r>
        <w:t xml:space="preserve">    </w:t>
      </w:r>
      <w:r>
        <w:tab/>
        <w:t xml:space="preserve">  &lt;td width="31"</w:t>
      </w:r>
      <w:proofErr w:type="gramStart"/>
      <w:r>
        <w:t>&gt; :</w:t>
      </w:r>
      <w:proofErr w:type="gramEnd"/>
      <w:r>
        <w:t xml:space="preserve"> &lt;/td&gt;</w:t>
      </w:r>
    </w:p>
    <w:p w14:paraId="69036C55" w14:textId="450BA66F" w:rsidR="00BA473C" w:rsidRDefault="00BA473C" w:rsidP="00BA473C">
      <w:r>
        <w:t xml:space="preserve">        </w:t>
      </w:r>
      <w:r>
        <w:tab/>
      </w:r>
      <w:r>
        <w:t>&lt;td width="184"&gt;&lt;input type="radio" name="</w:t>
      </w:r>
      <w:proofErr w:type="spellStart"/>
      <w:r>
        <w:t>jenis_kelamin</w:t>
      </w:r>
      <w:proofErr w:type="spellEnd"/>
      <w:r>
        <w:t>" value="Laki-Laki"&gt; Laki-Laki</w:t>
      </w:r>
    </w:p>
    <w:p w14:paraId="435FFA48" w14:textId="6AFCBFD2" w:rsidR="00BA473C" w:rsidRDefault="00BA473C" w:rsidP="00BA473C">
      <w:r>
        <w:t xml:space="preserve">        </w:t>
      </w:r>
      <w:r>
        <w:tab/>
      </w:r>
      <w:r>
        <w:t>&lt;input type="radio" name="</w:t>
      </w:r>
      <w:proofErr w:type="spellStart"/>
      <w:r>
        <w:t>jenis_kelamin</w:t>
      </w:r>
      <w:proofErr w:type="spellEnd"/>
      <w:r>
        <w:t>" value="Perempuan"&gt; Perempuan&lt;/tr&gt;</w:t>
      </w:r>
    </w:p>
    <w:p w14:paraId="54116A3B" w14:textId="77777777" w:rsidR="00BA473C" w:rsidRDefault="00BA473C" w:rsidP="00BA473C">
      <w:r>
        <w:t xml:space="preserve">        </w:t>
      </w:r>
    </w:p>
    <w:p w14:paraId="3B253D9D" w14:textId="3C88C284" w:rsidR="00BA473C" w:rsidRDefault="00BA473C" w:rsidP="00BA473C">
      <w:r>
        <w:t xml:space="preserve">        </w:t>
      </w:r>
      <w:r>
        <w:tab/>
      </w:r>
      <w:r>
        <w:tab/>
      </w:r>
      <w:r>
        <w:tab/>
      </w:r>
      <w:r>
        <w:t>&lt;tr&gt;</w:t>
      </w:r>
    </w:p>
    <w:p w14:paraId="1EB98442" w14:textId="77777777" w:rsidR="00BA473C" w:rsidRDefault="00BA473C" w:rsidP="00BA473C">
      <w:r>
        <w:tab/>
      </w:r>
      <w:r>
        <w:tab/>
      </w:r>
      <w:r>
        <w:tab/>
        <w:t xml:space="preserve">&lt;td height="34"&gt;5. </w:t>
      </w:r>
      <w:proofErr w:type="spellStart"/>
      <w:r>
        <w:t>Tanggal</w:t>
      </w:r>
      <w:proofErr w:type="spellEnd"/>
      <w:r>
        <w:t xml:space="preserve"> Lahir &lt;/td&gt;</w:t>
      </w:r>
    </w:p>
    <w:p w14:paraId="4E1391BF" w14:textId="77777777" w:rsidR="00BA473C" w:rsidRDefault="00BA473C" w:rsidP="00BA473C">
      <w:r>
        <w:tab/>
      </w:r>
      <w:r>
        <w:tab/>
      </w:r>
      <w:r>
        <w:tab/>
        <w:t>&lt;td&gt;:&lt;/td&gt;</w:t>
      </w:r>
    </w:p>
    <w:p w14:paraId="5FCB27F3" w14:textId="77777777" w:rsidR="00BA473C" w:rsidRDefault="00BA473C" w:rsidP="00BA473C">
      <w:r>
        <w:tab/>
      </w:r>
      <w:r>
        <w:tab/>
      </w:r>
      <w:r>
        <w:tab/>
        <w:t>&lt;td&gt;&lt;input type="date" name="</w:t>
      </w:r>
      <w:proofErr w:type="spellStart"/>
      <w:r>
        <w:t>tgl</w:t>
      </w:r>
      <w:proofErr w:type="spellEnd"/>
      <w:r>
        <w:t>" id="</w:t>
      </w:r>
      <w:proofErr w:type="spellStart"/>
      <w:r>
        <w:t>tgl</w:t>
      </w:r>
      <w:proofErr w:type="spellEnd"/>
      <w:r>
        <w:t>" size="30"&gt;&lt;/td&gt;</w:t>
      </w:r>
    </w:p>
    <w:p w14:paraId="0FC86DC5" w14:textId="659B07EF" w:rsidR="00BA473C" w:rsidRDefault="00BA473C" w:rsidP="00BA473C">
      <w:r>
        <w:tab/>
      </w:r>
      <w:r>
        <w:tab/>
      </w:r>
      <w:r>
        <w:tab/>
      </w:r>
      <w:r>
        <w:t>&lt;/tr&gt;</w:t>
      </w:r>
    </w:p>
    <w:p w14:paraId="1727E5E7" w14:textId="77777777" w:rsidR="00BA473C" w:rsidRDefault="00BA473C" w:rsidP="00BA473C">
      <w:r>
        <w:tab/>
      </w:r>
      <w:r>
        <w:tab/>
      </w:r>
      <w:r>
        <w:tab/>
        <w:t>&lt;tr&gt;</w:t>
      </w:r>
    </w:p>
    <w:p w14:paraId="70AB7F65" w14:textId="77777777" w:rsidR="00BA473C" w:rsidRDefault="00BA473C" w:rsidP="00BA473C">
      <w:r>
        <w:tab/>
      </w:r>
      <w:r>
        <w:tab/>
      </w:r>
      <w:r>
        <w:tab/>
        <w:t xml:space="preserve">&lt;td&gt;6. Alamat </w:t>
      </w:r>
      <w:proofErr w:type="spellStart"/>
      <w:r>
        <w:t>Siswa</w:t>
      </w:r>
      <w:proofErr w:type="spellEnd"/>
      <w:r>
        <w:t>&lt;/td&gt;</w:t>
      </w:r>
    </w:p>
    <w:p w14:paraId="7E433388" w14:textId="77777777" w:rsidR="00BA473C" w:rsidRDefault="00BA473C" w:rsidP="00BA473C">
      <w:r>
        <w:tab/>
      </w:r>
      <w:r>
        <w:tab/>
      </w:r>
      <w:r>
        <w:tab/>
        <w:t>&lt;td&gt;:&lt;/td&gt;</w:t>
      </w:r>
    </w:p>
    <w:p w14:paraId="731CF3B2" w14:textId="2CB3A13C" w:rsidR="00BA473C" w:rsidRDefault="00BA473C" w:rsidP="00BA473C">
      <w:pPr>
        <w:ind w:left="720"/>
      </w:pPr>
      <w:r>
        <w:tab/>
        <w:t>&lt;td&gt;&lt;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alamat</w:t>
      </w:r>
      <w:proofErr w:type="spellEnd"/>
      <w:r>
        <w:t>" cols="30" rows="5" id="</w:t>
      </w:r>
      <w:proofErr w:type="spellStart"/>
      <w:r>
        <w:t>alamat</w:t>
      </w:r>
      <w:proofErr w:type="spellEnd"/>
      <w:r>
        <w:t>"&gt;&lt;/</w:t>
      </w:r>
      <w:proofErr w:type="spellStart"/>
      <w:r>
        <w:t>textarea</w:t>
      </w:r>
      <w:proofErr w:type="spellEnd"/>
      <w:r>
        <w:t>&gt;&lt;/td&gt;</w:t>
      </w:r>
    </w:p>
    <w:p w14:paraId="38BDE747" w14:textId="77777777" w:rsidR="00BA473C" w:rsidRDefault="00BA473C" w:rsidP="00BA473C">
      <w:r>
        <w:tab/>
      </w:r>
      <w:r>
        <w:tab/>
        <w:t>&lt;/tr&gt;</w:t>
      </w:r>
    </w:p>
    <w:p w14:paraId="685E731F" w14:textId="77777777" w:rsidR="00BA473C" w:rsidRDefault="00BA473C" w:rsidP="00BA473C">
      <w:r>
        <w:tab/>
      </w:r>
      <w:r>
        <w:tab/>
        <w:t>&lt;tr&gt;</w:t>
      </w:r>
    </w:p>
    <w:p w14:paraId="0A734E6C" w14:textId="77777777" w:rsidR="00BA473C" w:rsidRDefault="00BA473C" w:rsidP="00BA473C">
      <w:r>
        <w:tab/>
      </w:r>
      <w:r>
        <w:tab/>
        <w:t xml:space="preserve">&lt;td width="184"&gt;7. Alamat </w:t>
      </w:r>
      <w:proofErr w:type="spellStart"/>
      <w:r>
        <w:t>Tempat</w:t>
      </w:r>
      <w:proofErr w:type="spellEnd"/>
      <w:r>
        <w:t xml:space="preserve"> Tinggal </w:t>
      </w:r>
      <w:proofErr w:type="spellStart"/>
      <w:r>
        <w:t>Selama</w:t>
      </w:r>
      <w:proofErr w:type="spellEnd"/>
      <w:r>
        <w:t xml:space="preserve"> PKL &lt;/td&gt;</w:t>
      </w:r>
    </w:p>
    <w:p w14:paraId="049436C4" w14:textId="77777777" w:rsidR="00BA473C" w:rsidRDefault="00BA473C" w:rsidP="00BA473C">
      <w:r>
        <w:tab/>
      </w:r>
      <w:r>
        <w:tab/>
        <w:t>&lt;td&gt;:&lt;/td&gt;</w:t>
      </w:r>
    </w:p>
    <w:p w14:paraId="4505B327" w14:textId="0685BBA6" w:rsidR="00BA473C" w:rsidRDefault="00BA473C" w:rsidP="00BA473C">
      <w:r>
        <w:t xml:space="preserve">       </w:t>
      </w:r>
      <w:r>
        <w:tab/>
      </w:r>
      <w:r>
        <w:tab/>
      </w:r>
      <w:r>
        <w:t xml:space="preserve"> &lt;td&gt;&lt;input type="text" name="</w:t>
      </w:r>
      <w:proofErr w:type="spellStart"/>
      <w:r>
        <w:t>alamat_pkl</w:t>
      </w:r>
      <w:proofErr w:type="spellEnd"/>
      <w:r>
        <w:t>"&gt;&lt;/td&gt;</w:t>
      </w:r>
    </w:p>
    <w:p w14:paraId="06B6B09E" w14:textId="6A89DD21" w:rsidR="00BA473C" w:rsidRDefault="00BA473C" w:rsidP="00BA473C">
      <w:r>
        <w:t xml:space="preserve">    </w:t>
      </w:r>
      <w:r>
        <w:tab/>
      </w:r>
      <w:r>
        <w:tab/>
      </w:r>
      <w:r>
        <w:t>&lt;/tr&gt;</w:t>
      </w:r>
    </w:p>
    <w:p w14:paraId="29A261E2" w14:textId="45F535B9" w:rsidR="00BA473C" w:rsidRDefault="00BA473C" w:rsidP="00BA473C">
      <w:r>
        <w:t xml:space="preserve">    &lt;tr&gt;</w:t>
      </w:r>
    </w:p>
    <w:p w14:paraId="5591F5B0" w14:textId="77777777" w:rsidR="00BA473C" w:rsidRDefault="00BA473C" w:rsidP="00BA473C">
      <w:r>
        <w:t xml:space="preserve">        &lt;td width="184"&gt;8. No HP </w:t>
      </w:r>
      <w:proofErr w:type="spellStart"/>
      <w:r>
        <w:t>Siswa</w:t>
      </w:r>
      <w:proofErr w:type="spellEnd"/>
      <w:r>
        <w:t xml:space="preserve"> &lt;/td&gt;</w:t>
      </w:r>
    </w:p>
    <w:p w14:paraId="5B8B51EE" w14:textId="77777777" w:rsidR="00BA473C" w:rsidRDefault="00BA473C" w:rsidP="00BA473C">
      <w:r>
        <w:t xml:space="preserve">        &lt;td&gt;:&lt;/td&gt;</w:t>
      </w:r>
    </w:p>
    <w:p w14:paraId="0AD2EE02" w14:textId="77777777" w:rsidR="00BA473C" w:rsidRDefault="00BA473C" w:rsidP="00BA473C">
      <w:r>
        <w:t xml:space="preserve">        &lt;td&gt;&lt;input type="text" name="</w:t>
      </w:r>
      <w:proofErr w:type="spellStart"/>
      <w:r>
        <w:t>no_hp_siswa</w:t>
      </w:r>
      <w:proofErr w:type="spellEnd"/>
      <w:r>
        <w:t>"&gt;&lt;/td&gt;</w:t>
      </w:r>
    </w:p>
    <w:p w14:paraId="59016E55" w14:textId="77777777" w:rsidR="00BA473C" w:rsidRDefault="00BA473C" w:rsidP="00BA473C">
      <w:r>
        <w:t xml:space="preserve">    &lt;/tr&gt;</w:t>
      </w:r>
    </w:p>
    <w:p w14:paraId="26F2A825" w14:textId="77777777" w:rsidR="00BA473C" w:rsidRDefault="00BA473C" w:rsidP="00BA473C">
      <w:r>
        <w:t xml:space="preserve">    </w:t>
      </w:r>
      <w:r>
        <w:tab/>
        <w:t>&lt;tr&gt;</w:t>
      </w:r>
    </w:p>
    <w:p w14:paraId="4629512F" w14:textId="77777777" w:rsidR="00BA473C" w:rsidRDefault="00BA473C" w:rsidP="00BA473C">
      <w:r>
        <w:t xml:space="preserve">        &lt;td width="184"&gt;9. No HP Orang Tua &lt;/td&gt;</w:t>
      </w:r>
    </w:p>
    <w:p w14:paraId="3A1C4553" w14:textId="77777777" w:rsidR="00BA473C" w:rsidRDefault="00BA473C" w:rsidP="00BA473C">
      <w:r>
        <w:t xml:space="preserve">        &lt;td&gt;:&lt;/td&gt;</w:t>
      </w:r>
    </w:p>
    <w:p w14:paraId="699C6567" w14:textId="77777777" w:rsidR="00BA473C" w:rsidRDefault="00BA473C" w:rsidP="00BA473C">
      <w:r>
        <w:t xml:space="preserve">        &lt;td&gt;&lt;input type="text" name="</w:t>
      </w:r>
      <w:proofErr w:type="spellStart"/>
      <w:r>
        <w:t>no_hp_ortu</w:t>
      </w:r>
      <w:proofErr w:type="spellEnd"/>
      <w:r>
        <w:t>"&gt;&lt;/td&gt;</w:t>
      </w:r>
    </w:p>
    <w:p w14:paraId="2FEB21F8" w14:textId="77777777" w:rsidR="00BA473C" w:rsidRDefault="00BA473C" w:rsidP="00BA473C">
      <w:r>
        <w:t xml:space="preserve">    &lt;/tr&gt;</w:t>
      </w:r>
    </w:p>
    <w:p w14:paraId="6A83031A" w14:textId="77777777" w:rsidR="00BA473C" w:rsidRDefault="00BA473C" w:rsidP="00BA473C">
      <w:r>
        <w:t xml:space="preserve">    </w:t>
      </w:r>
      <w:r>
        <w:tab/>
        <w:t>&lt;tr&gt;</w:t>
      </w:r>
    </w:p>
    <w:p w14:paraId="3F1AFEBF" w14:textId="77777777" w:rsidR="00BA473C" w:rsidRDefault="00BA473C" w:rsidP="00BA473C">
      <w:r>
        <w:t xml:space="preserve">        &lt;td width="184"&gt;10.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>:&lt;/td&gt;</w:t>
      </w:r>
    </w:p>
    <w:p w14:paraId="09ABBA5C" w14:textId="77777777" w:rsidR="00BA473C" w:rsidRDefault="00BA473C" w:rsidP="00BA473C">
      <w:r>
        <w:t xml:space="preserve">        &lt;td&gt;:&lt;/td&gt;</w:t>
      </w:r>
    </w:p>
    <w:p w14:paraId="1C190E27" w14:textId="77777777" w:rsidR="00BA473C" w:rsidRDefault="00BA473C" w:rsidP="00BA473C">
      <w:r>
        <w:lastRenderedPageBreak/>
        <w:t xml:space="preserve">        &lt;td&gt;&lt;select id="</w:t>
      </w:r>
      <w:proofErr w:type="spellStart"/>
      <w:r>
        <w:t>pilihan_tempat</w:t>
      </w:r>
      <w:proofErr w:type="spellEnd"/>
      <w:r>
        <w:t>" name="</w:t>
      </w:r>
      <w:proofErr w:type="spellStart"/>
      <w:r>
        <w:t>pilihan_tempat</w:t>
      </w:r>
      <w:proofErr w:type="spellEnd"/>
      <w:r>
        <w:t>"&gt;</w:t>
      </w:r>
    </w:p>
    <w:p w14:paraId="0840A086" w14:textId="77777777" w:rsidR="00BA473C" w:rsidRDefault="00BA473C" w:rsidP="00BA473C">
      <w:r>
        <w:t xml:space="preserve">            &lt;option value="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"&gt;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&lt;/option&gt;</w:t>
      </w:r>
    </w:p>
    <w:p w14:paraId="325AEA8E" w14:textId="77777777" w:rsidR="00BA473C" w:rsidRDefault="00BA473C" w:rsidP="00BA473C">
      <w:r>
        <w:t xml:space="preserve">            &lt;option value="Padang"&gt;Padang&lt;/option&gt;</w:t>
      </w:r>
    </w:p>
    <w:p w14:paraId="64E51410" w14:textId="77777777" w:rsidR="00BA473C" w:rsidRDefault="00BA473C" w:rsidP="00BA473C">
      <w:r>
        <w:t xml:space="preserve">            &lt;option value="</w:t>
      </w:r>
      <w:proofErr w:type="spellStart"/>
      <w:r>
        <w:t>Bukittinggi</w:t>
      </w:r>
      <w:proofErr w:type="spellEnd"/>
      <w:r>
        <w:t>"&gt;</w:t>
      </w:r>
      <w:proofErr w:type="spellStart"/>
      <w:r>
        <w:t>Bukittinggi</w:t>
      </w:r>
      <w:proofErr w:type="spellEnd"/>
      <w:r>
        <w:t>&lt;/option&gt;</w:t>
      </w:r>
    </w:p>
    <w:p w14:paraId="433F98C8" w14:textId="77777777" w:rsidR="00BA473C" w:rsidRDefault="00BA473C" w:rsidP="00BA473C">
      <w:r>
        <w:t xml:space="preserve">            &lt;option value="Solok"&gt;Solok&lt;/option&gt;</w:t>
      </w:r>
    </w:p>
    <w:p w14:paraId="79D50ADE" w14:textId="77777777" w:rsidR="00BA473C" w:rsidRDefault="00BA473C" w:rsidP="00BA473C">
      <w:r>
        <w:t xml:space="preserve">            &lt;option value="</w:t>
      </w:r>
      <w:proofErr w:type="spellStart"/>
      <w:r>
        <w:t>Payakumbuh</w:t>
      </w:r>
      <w:proofErr w:type="spellEnd"/>
      <w:r>
        <w:t>"&gt;</w:t>
      </w:r>
      <w:proofErr w:type="spellStart"/>
      <w:r>
        <w:t>Payakumbuh</w:t>
      </w:r>
      <w:proofErr w:type="spellEnd"/>
      <w:r>
        <w:t>&lt;/option&gt;</w:t>
      </w:r>
    </w:p>
    <w:p w14:paraId="7D0EDB29" w14:textId="77777777" w:rsidR="00BA473C" w:rsidRDefault="00BA473C" w:rsidP="00BA473C"/>
    <w:p w14:paraId="3DFA9F1E" w14:textId="77777777" w:rsidR="00BA473C" w:rsidRDefault="00BA473C" w:rsidP="00BA473C">
      <w:r>
        <w:t xml:space="preserve">        &lt;/select&gt;</w:t>
      </w:r>
    </w:p>
    <w:p w14:paraId="52B7190A" w14:textId="77777777" w:rsidR="00BA473C" w:rsidRDefault="00BA473C" w:rsidP="00BA473C">
      <w:r>
        <w:t xml:space="preserve">    &lt;/tr&gt;</w:t>
      </w:r>
    </w:p>
    <w:p w14:paraId="554877FD" w14:textId="77777777" w:rsidR="00BA473C" w:rsidRDefault="00BA473C" w:rsidP="00BA473C">
      <w:r>
        <w:tab/>
        <w:t>&lt;tr&gt;</w:t>
      </w:r>
    </w:p>
    <w:p w14:paraId="582FF934" w14:textId="7C8E0153" w:rsidR="00BA473C" w:rsidRDefault="00BA473C" w:rsidP="00BA473C">
      <w:r>
        <w:tab/>
        <w:t>&lt;td&gt;&lt;/td&gt;</w:t>
      </w:r>
    </w:p>
    <w:p w14:paraId="437826FE" w14:textId="1B1CEED8" w:rsidR="00BA473C" w:rsidRDefault="00BA473C" w:rsidP="00BA473C">
      <w:r>
        <w:tab/>
        <w:t>&lt;td&gt;&lt;/td&gt;</w:t>
      </w:r>
    </w:p>
    <w:p w14:paraId="737CB5B6" w14:textId="62B11E84" w:rsidR="00BA473C" w:rsidRDefault="00BA473C" w:rsidP="00BA473C">
      <w:r>
        <w:tab/>
        <w:t>&lt;td&gt; &lt;input type="submit" value="</w:t>
      </w:r>
      <w:proofErr w:type="spellStart"/>
      <w:r>
        <w:t>simpan</w:t>
      </w:r>
      <w:proofErr w:type="spellEnd"/>
      <w:r>
        <w:t>"&gt;</w:t>
      </w:r>
    </w:p>
    <w:p w14:paraId="1A3686FE" w14:textId="79C0375D" w:rsidR="00A031AD" w:rsidRDefault="00A031AD" w:rsidP="00BA473C">
      <w:r>
        <w:tab/>
      </w:r>
      <w:r w:rsidRPr="00A031AD">
        <w:t>&lt;input type="button" value="Batal"&gt;</w:t>
      </w:r>
    </w:p>
    <w:p w14:paraId="12540659" w14:textId="71AEF691" w:rsidR="00BA473C" w:rsidRDefault="00BA473C" w:rsidP="00BA473C">
      <w:r>
        <w:tab/>
        <w:t>&lt;/td&gt;</w:t>
      </w:r>
    </w:p>
    <w:p w14:paraId="3C84484B" w14:textId="60361F2C" w:rsidR="00BA473C" w:rsidRDefault="00BA473C" w:rsidP="00BA473C"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</w:p>
    <w:p w14:paraId="39D6356C" w14:textId="77777777" w:rsidR="00BA473C" w:rsidRDefault="00BA473C" w:rsidP="00BA473C">
      <w:r>
        <w:tab/>
        <w:t>&lt;/table&gt;</w:t>
      </w:r>
    </w:p>
    <w:p w14:paraId="69CC3158" w14:textId="77777777" w:rsidR="00BA473C" w:rsidRDefault="00BA473C" w:rsidP="00BA473C">
      <w:r>
        <w:t xml:space="preserve"> &lt;/form&gt;</w:t>
      </w:r>
    </w:p>
    <w:p w14:paraId="598DF740" w14:textId="77777777" w:rsidR="00BA473C" w:rsidRDefault="00BA473C" w:rsidP="00BA473C">
      <w:r>
        <w:t>&lt;/body&gt;</w:t>
      </w:r>
    </w:p>
    <w:p w14:paraId="6093D598" w14:textId="36533CE0" w:rsidR="00BA473C" w:rsidRDefault="00BA473C" w:rsidP="00BA473C">
      <w:r>
        <w:t>&lt;/html&gt;</w:t>
      </w:r>
    </w:p>
    <w:p w14:paraId="74A8D138" w14:textId="77777777" w:rsidR="00BA473C" w:rsidRDefault="00BA473C" w:rsidP="00BA473C"/>
    <w:p w14:paraId="453420AA" w14:textId="77777777" w:rsidR="00BA473C" w:rsidRDefault="00BA473C" w:rsidP="00BA473C"/>
    <w:p w14:paraId="57B2FFFD" w14:textId="7E677B41" w:rsid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  <w:r w:rsidRPr="00BA473C">
        <w:rPr>
          <w:b/>
          <w:bCs/>
          <w:i/>
          <w:iCs/>
          <w:sz w:val="28"/>
          <w:szCs w:val="28"/>
          <w:u w:val="single"/>
        </w:rPr>
        <w:t>BEGINI TAMPILAN HASIL UNTUK FORMULIR:</w:t>
      </w:r>
    </w:p>
    <w:p w14:paraId="3D91C92E" w14:textId="607E248F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624D7A0F" wp14:editId="12841D3D">
            <wp:extent cx="5943600" cy="3195320"/>
            <wp:effectExtent l="0" t="0" r="0" b="5080"/>
            <wp:docPr id="139106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441" name="Picture 139106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5D0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35C6C2CC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1F74F4B6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0114C52F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0A109C96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410CBC1A" w14:textId="77777777" w:rsidR="00A031AD" w:rsidRPr="00002C7D" w:rsidRDefault="00A031AD" w:rsidP="00BA473C">
      <w:pPr>
        <w:rPr>
          <w:sz w:val="28"/>
          <w:szCs w:val="28"/>
        </w:rPr>
      </w:pPr>
    </w:p>
    <w:p w14:paraId="72BD74FE" w14:textId="77777777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7305534C" w14:textId="271F3192" w:rsidR="00A031AD" w:rsidRDefault="00A031AD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BEGINI TAMPILAN HASIL UNTUK PROSES:</w:t>
      </w:r>
    </w:p>
    <w:p w14:paraId="04A65D60" w14:textId="79CB796B" w:rsidR="00A031AD" w:rsidRDefault="00BA3B07" w:rsidP="00BA47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DFDE640" wp14:editId="7399DBB6">
            <wp:extent cx="5943600" cy="3174365"/>
            <wp:effectExtent l="0" t="0" r="0" b="6985"/>
            <wp:docPr id="952673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73673" name="Picture 952673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332" w14:textId="77777777" w:rsidR="00A031AD" w:rsidRPr="00BA473C" w:rsidRDefault="00A031AD" w:rsidP="00BA473C">
      <w:pPr>
        <w:rPr>
          <w:b/>
          <w:bCs/>
          <w:i/>
          <w:iCs/>
          <w:sz w:val="28"/>
          <w:szCs w:val="28"/>
          <w:u w:val="single"/>
        </w:rPr>
      </w:pPr>
    </w:p>
    <w:p w14:paraId="173E4F36" w14:textId="77777777" w:rsidR="00BA473C" w:rsidRPr="00BA473C" w:rsidRDefault="00BA473C" w:rsidP="00BA473C">
      <w:pPr>
        <w:rPr>
          <w:b/>
          <w:bCs/>
          <w:i/>
          <w:iCs/>
          <w:sz w:val="28"/>
          <w:szCs w:val="28"/>
          <w:u w:val="single"/>
        </w:rPr>
      </w:pPr>
    </w:p>
    <w:sectPr w:rsidR="00BA473C" w:rsidRPr="00BA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1701749">
    <w:abstractNumId w:val="19"/>
  </w:num>
  <w:num w:numId="2" w16cid:durableId="1730837000">
    <w:abstractNumId w:val="12"/>
  </w:num>
  <w:num w:numId="3" w16cid:durableId="1207988681">
    <w:abstractNumId w:val="10"/>
  </w:num>
  <w:num w:numId="4" w16cid:durableId="681055984">
    <w:abstractNumId w:val="21"/>
  </w:num>
  <w:num w:numId="5" w16cid:durableId="78524250">
    <w:abstractNumId w:val="13"/>
  </w:num>
  <w:num w:numId="6" w16cid:durableId="511839077">
    <w:abstractNumId w:val="16"/>
  </w:num>
  <w:num w:numId="7" w16cid:durableId="676543401">
    <w:abstractNumId w:val="18"/>
  </w:num>
  <w:num w:numId="8" w16cid:durableId="1996562922">
    <w:abstractNumId w:val="9"/>
  </w:num>
  <w:num w:numId="9" w16cid:durableId="1748726646">
    <w:abstractNumId w:val="7"/>
  </w:num>
  <w:num w:numId="10" w16cid:durableId="46532150">
    <w:abstractNumId w:val="6"/>
  </w:num>
  <w:num w:numId="11" w16cid:durableId="1944608895">
    <w:abstractNumId w:val="5"/>
  </w:num>
  <w:num w:numId="12" w16cid:durableId="1826701265">
    <w:abstractNumId w:val="4"/>
  </w:num>
  <w:num w:numId="13" w16cid:durableId="1370032642">
    <w:abstractNumId w:val="8"/>
  </w:num>
  <w:num w:numId="14" w16cid:durableId="834996684">
    <w:abstractNumId w:val="3"/>
  </w:num>
  <w:num w:numId="15" w16cid:durableId="337542548">
    <w:abstractNumId w:val="2"/>
  </w:num>
  <w:num w:numId="16" w16cid:durableId="1326667423">
    <w:abstractNumId w:val="1"/>
  </w:num>
  <w:num w:numId="17" w16cid:durableId="205527478">
    <w:abstractNumId w:val="0"/>
  </w:num>
  <w:num w:numId="18" w16cid:durableId="1416247990">
    <w:abstractNumId w:val="14"/>
  </w:num>
  <w:num w:numId="19" w16cid:durableId="1808401148">
    <w:abstractNumId w:val="15"/>
  </w:num>
  <w:num w:numId="20" w16cid:durableId="1086197010">
    <w:abstractNumId w:val="20"/>
  </w:num>
  <w:num w:numId="21" w16cid:durableId="209340697">
    <w:abstractNumId w:val="17"/>
  </w:num>
  <w:num w:numId="22" w16cid:durableId="794300268">
    <w:abstractNumId w:val="11"/>
  </w:num>
  <w:num w:numId="23" w16cid:durableId="297658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3C"/>
    <w:rsid w:val="00002C7D"/>
    <w:rsid w:val="00645252"/>
    <w:rsid w:val="006D3D74"/>
    <w:rsid w:val="0083569A"/>
    <w:rsid w:val="00A031AD"/>
    <w:rsid w:val="00A9204E"/>
    <w:rsid w:val="00B462F6"/>
    <w:rsid w:val="00BA3B07"/>
    <w:rsid w:val="00BA473C"/>
    <w:rsid w:val="00E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1569"/>
  <w15:chartTrackingRefBased/>
  <w15:docId w15:val="{7C04E2F3-5867-423C-A7FD-FA45B75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D%7bDFBE4464-1358-4CE6-BB80-E3FD21C5F728%7d\%7bB6540FAC-6478-4C6B-B4D5-651ED95DD7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{B6540FAC-6478-4C6B-B4D5-651ED95DD717}tf02786999_win32</Template>
  <TotalTime>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2024-09-12T03:05:00Z</dcterms:created>
  <dcterms:modified xsi:type="dcterms:W3CDTF">2024-09-12T03:05:00Z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